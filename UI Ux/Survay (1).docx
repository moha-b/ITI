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D777" w14:textId="4F858EE0" w:rsidR="008625F8" w:rsidRPr="00B50396" w:rsidRDefault="003408A1" w:rsidP="00B50396">
      <w:pPr>
        <w:spacing w:line="360" w:lineRule="auto"/>
        <w:jc w:val="center"/>
        <w:rPr>
          <w:rFonts w:ascii="Comic Sans MS" w:hAnsi="Comic Sans MS"/>
          <w:b/>
          <w:bCs/>
          <w:color w:val="FF0000"/>
          <w:sz w:val="52"/>
          <w:szCs w:val="52"/>
          <w:u w:val="single"/>
        </w:rPr>
      </w:pPr>
      <w:r w:rsidRPr="003408A1">
        <w:rPr>
          <w:rFonts w:ascii="Comic Sans MS" w:hAnsi="Comic Sans MS"/>
          <w:b/>
          <w:bCs/>
          <w:color w:val="FF0000"/>
          <w:sz w:val="52"/>
          <w:szCs w:val="52"/>
          <w:u w:val="single"/>
        </w:rPr>
        <w:t>Survay</w:t>
      </w:r>
    </w:p>
    <w:p w14:paraId="526DFF6A" w14:textId="5ACDF90A" w:rsidR="003408A1" w:rsidRPr="00303FC6" w:rsidRDefault="008D2266" w:rsidP="00303FC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1-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How often do you use food app or website to order meals?</w:t>
      </w:r>
    </w:p>
    <w:p w14:paraId="19B07D97" w14:textId="77777777" w:rsidR="00B50396" w:rsidRDefault="00F123F9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  <w:r w:rsidRPr="00B05476">
        <w:rPr>
          <w:rFonts w:ascii="Comic Sans MS" w:hAnsi="Comic Sans MS"/>
          <w:color w:val="0070C0"/>
          <w:sz w:val="32"/>
          <w:szCs w:val="32"/>
        </w:rPr>
        <w:t xml:space="preserve">a. Daily </w:t>
      </w:r>
    </w:p>
    <w:p w14:paraId="6FA13ECA" w14:textId="77777777" w:rsidR="00B50396" w:rsidRDefault="00F123F9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  <w:r w:rsidRPr="00B05476">
        <w:rPr>
          <w:rFonts w:ascii="Comic Sans MS" w:hAnsi="Comic Sans MS"/>
          <w:color w:val="0070C0"/>
          <w:sz w:val="32"/>
          <w:szCs w:val="32"/>
        </w:rPr>
        <w:t>b. 2-3 times</w:t>
      </w:r>
    </w:p>
    <w:p w14:paraId="587ECAFB" w14:textId="77777777" w:rsidR="00B50396" w:rsidRDefault="00F123F9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  <w:r w:rsidRPr="00B05476">
        <w:rPr>
          <w:rFonts w:ascii="Comic Sans MS" w:hAnsi="Comic Sans MS"/>
          <w:color w:val="0070C0"/>
          <w:sz w:val="32"/>
          <w:szCs w:val="32"/>
        </w:rPr>
        <w:t xml:space="preserve"> a week</w:t>
      </w:r>
    </w:p>
    <w:p w14:paraId="46796FD3" w14:textId="77777777" w:rsidR="00B50396" w:rsidRDefault="00F123F9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  <w:r w:rsidRPr="00B05476">
        <w:rPr>
          <w:rFonts w:ascii="Comic Sans MS" w:hAnsi="Comic Sans MS"/>
          <w:color w:val="0070C0"/>
          <w:sz w:val="32"/>
          <w:szCs w:val="32"/>
        </w:rPr>
        <w:t xml:space="preserve"> c. Once a week</w:t>
      </w:r>
    </w:p>
    <w:p w14:paraId="654D3B03" w14:textId="240A6DF9" w:rsidR="00B50396" w:rsidRDefault="00F123F9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  <w:r w:rsidRPr="00B05476">
        <w:rPr>
          <w:rFonts w:ascii="Comic Sans MS" w:hAnsi="Comic Sans MS"/>
          <w:color w:val="0070C0"/>
          <w:sz w:val="32"/>
          <w:szCs w:val="32"/>
        </w:rPr>
        <w:t xml:space="preserve"> d. Rarely</w:t>
      </w:r>
    </w:p>
    <w:p w14:paraId="3F299D4F" w14:textId="77777777" w:rsidR="00B50396" w:rsidRPr="00B05476" w:rsidRDefault="00B50396" w:rsidP="00B50396">
      <w:pPr>
        <w:spacing w:line="360" w:lineRule="auto"/>
        <w:ind w:left="-864" w:right="-864"/>
        <w:rPr>
          <w:rFonts w:ascii="Comic Sans MS" w:hAnsi="Comic Sans MS"/>
          <w:color w:val="0070C0"/>
          <w:sz w:val="32"/>
          <w:szCs w:val="32"/>
        </w:rPr>
      </w:pPr>
    </w:p>
    <w:p w14:paraId="07224AC3" w14:textId="0AE7352E" w:rsidR="00B05476" w:rsidRPr="00303FC6" w:rsidRDefault="008D2266" w:rsidP="00B0547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2-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What features do you find most important when using a food app or website?</w:t>
      </w:r>
    </w:p>
    <w:p w14:paraId="6405F40D" w14:textId="77777777" w:rsidR="00B50396" w:rsidRDefault="00B05476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a. </w:t>
      </w:r>
      <w:r w:rsidR="00F123F9"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>User interface</w:t>
      </w:r>
    </w:p>
    <w:p w14:paraId="1FE244B7" w14:textId="77777777" w:rsidR="00B50396" w:rsidRDefault="00F123F9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 b. Variety of restaurants</w:t>
      </w:r>
    </w:p>
    <w:p w14:paraId="3E934BAB" w14:textId="77777777" w:rsidR="00B50396" w:rsidRDefault="00F123F9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 c. Delivery speed </w:t>
      </w:r>
    </w:p>
    <w:p w14:paraId="012F7DAD" w14:textId="77777777" w:rsidR="00B50396" w:rsidRDefault="00F123F9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>d. Reviews and ratings</w:t>
      </w:r>
    </w:p>
    <w:p w14:paraId="733A34EB" w14:textId="77777777" w:rsidR="00B50396" w:rsidRDefault="00F123F9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 e. Customization options</w:t>
      </w:r>
    </w:p>
    <w:p w14:paraId="77750853" w14:textId="65A1EE3D" w:rsidR="00B50396" w:rsidRDefault="00F123F9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8D6EEA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 f. Loyalty rewards</w:t>
      </w:r>
    </w:p>
    <w:p w14:paraId="103D8B01" w14:textId="77777777" w:rsidR="00B50396" w:rsidRPr="00B50396" w:rsidRDefault="00B50396" w:rsidP="00B50396">
      <w:pPr>
        <w:pStyle w:val="ListParagraph"/>
        <w:spacing w:line="276" w:lineRule="auto"/>
        <w:ind w:left="-50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</w:p>
    <w:p w14:paraId="42DD1009" w14:textId="75820609" w:rsidR="00B05476" w:rsidRPr="00303FC6" w:rsidRDefault="008D2266" w:rsidP="00B0547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3-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On a scale of 1 to 10, how satisfied are you with the current food apps or websites you use?</w:t>
      </w:r>
    </w:p>
    <w:p w14:paraId="305F776C" w14:textId="77777777" w:rsidR="00B50396" w:rsidRDefault="00B05476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t>a. 1-3 (Very Dissatisfied)</w:t>
      </w: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t xml:space="preserve"> </w:t>
      </w:r>
    </w:p>
    <w:p w14:paraId="7EF8AA27" w14:textId="77777777" w:rsidR="00B50396" w:rsidRDefault="00B05476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t>b. 4-6 (Somewhat Dissatisfied)</w:t>
      </w:r>
    </w:p>
    <w:p w14:paraId="5AD9D3A3" w14:textId="719903DB" w:rsidR="00B50396" w:rsidRDefault="00B05476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t>c. 7-8 (Neutral)</w:t>
      </w: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t xml:space="preserve"> </w:t>
      </w:r>
    </w:p>
    <w:p w14:paraId="5B3AC345" w14:textId="24A4A1A4" w:rsidR="00B05476" w:rsidRDefault="00B05476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05476">
        <w:rPr>
          <w:rFonts w:ascii="Comic Sans MS" w:hAnsi="Comic Sans MS"/>
          <w:color w:val="0070C0"/>
          <w:sz w:val="32"/>
          <w:szCs w:val="32"/>
          <w:lang w:bidi="ar-EG"/>
        </w:rPr>
        <w:lastRenderedPageBreak/>
        <w:t>d. 9-10 (Satisfied)</w:t>
      </w:r>
    </w:p>
    <w:p w14:paraId="419CA1A3" w14:textId="77777777" w:rsidR="00973D4A" w:rsidRPr="00B05476" w:rsidRDefault="00973D4A" w:rsidP="00B05476">
      <w:pPr>
        <w:spacing w:line="276" w:lineRule="auto"/>
        <w:ind w:left="-864" w:right="-864"/>
        <w:jc w:val="center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1A4A64B2" w14:textId="7E2E0C8E" w:rsidR="004F1FC4" w:rsidRPr="00303FC6" w:rsidRDefault="004F1FC4" w:rsidP="00430F5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4-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What types of cuisine do you most frequently order through food apps or websites?</w:t>
      </w:r>
    </w:p>
    <w:p w14:paraId="2B242A20" w14:textId="77777777" w:rsidR="00B50396" w:rsidRDefault="00D464F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D464FF">
        <w:rPr>
          <w:rFonts w:ascii="Comic Sans MS" w:hAnsi="Comic Sans MS"/>
          <w:color w:val="0070C0"/>
          <w:sz w:val="32"/>
          <w:szCs w:val="32"/>
          <w:lang w:bidi="ar-EG"/>
        </w:rPr>
        <w:t xml:space="preserve">a. Italian </w:t>
      </w:r>
    </w:p>
    <w:p w14:paraId="75D18465" w14:textId="77777777" w:rsidR="00B50396" w:rsidRDefault="00D464F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D464FF">
        <w:rPr>
          <w:rFonts w:ascii="Comic Sans MS" w:hAnsi="Comic Sans MS"/>
          <w:color w:val="0070C0"/>
          <w:sz w:val="32"/>
          <w:szCs w:val="32"/>
          <w:lang w:bidi="ar-EG"/>
        </w:rPr>
        <w:t xml:space="preserve">b. Asian </w:t>
      </w:r>
    </w:p>
    <w:p w14:paraId="49AAEC14" w14:textId="77777777" w:rsidR="00B50396" w:rsidRDefault="00D464F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D464FF">
        <w:rPr>
          <w:rFonts w:ascii="Comic Sans MS" w:hAnsi="Comic Sans MS"/>
          <w:color w:val="0070C0"/>
          <w:sz w:val="32"/>
          <w:szCs w:val="32"/>
          <w:lang w:bidi="ar-EG"/>
        </w:rPr>
        <w:t xml:space="preserve">c. American </w:t>
      </w:r>
    </w:p>
    <w:p w14:paraId="46207D14" w14:textId="01D0FDF2" w:rsidR="00973D4A" w:rsidRDefault="00D464F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D464FF">
        <w:rPr>
          <w:rFonts w:ascii="Comic Sans MS" w:hAnsi="Comic Sans MS"/>
          <w:color w:val="0070C0"/>
          <w:sz w:val="32"/>
          <w:szCs w:val="32"/>
          <w:lang w:bidi="ar-EG"/>
        </w:rPr>
        <w:t>d. Mexican</w:t>
      </w:r>
    </w:p>
    <w:p w14:paraId="53C41702" w14:textId="77777777" w:rsidR="00D464FF" w:rsidRPr="00973D4A" w:rsidRDefault="00D464FF" w:rsidP="00973D4A">
      <w:pPr>
        <w:spacing w:line="276" w:lineRule="auto"/>
        <w:ind w:left="-864" w:right="-864"/>
        <w:jc w:val="center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3D65FDBE" w14:textId="77777777" w:rsidR="00B50396" w:rsidRDefault="004F1FC4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5-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How likely are you to try a new food app or website if recommended by a friend?</w:t>
      </w:r>
    </w:p>
    <w:p w14:paraId="37D3B23D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a. Yes </w:t>
      </w:r>
      <w:r w:rsidR="00B50396">
        <w:rPr>
          <w:rFonts w:ascii="Comic Sans MS" w:hAnsi="Comic Sans MS"/>
          <w:color w:val="0070C0"/>
          <w:sz w:val="32"/>
          <w:szCs w:val="32"/>
          <w:lang w:bidi="ar-EG"/>
        </w:rPr>
        <w:t xml:space="preserve"> </w:t>
      </w:r>
    </w:p>
    <w:p w14:paraId="32129548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>b. No</w:t>
      </w:r>
    </w:p>
    <w:p w14:paraId="299310CD" w14:textId="77777777" w:rsidR="00B50396" w:rsidRDefault="00B50396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</w:p>
    <w:p w14:paraId="1AD93652" w14:textId="0DF5CBAB" w:rsidR="004F1FC4" w:rsidRPr="00303FC6" w:rsidRDefault="004F1FC4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6-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What factors influence your decision to choose a particular restaurant on a food app or website?</w:t>
      </w:r>
    </w:p>
    <w:p w14:paraId="7665EB12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F65579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a. Reviews and ratings </w:t>
      </w:r>
    </w:p>
    <w:p w14:paraId="4BBC8F91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F65579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b. Menu options </w:t>
      </w:r>
    </w:p>
    <w:p w14:paraId="75E8C8E4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F65579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c. Delivery speed </w:t>
      </w:r>
    </w:p>
    <w:p w14:paraId="2050AA7D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F65579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 xml:space="preserve">d. Discounts and promotions </w:t>
      </w:r>
    </w:p>
    <w:p w14:paraId="5FC96A92" w14:textId="7E6FC11E" w:rsidR="00973D4A" w:rsidRPr="00F65579" w:rsidRDefault="00973D4A" w:rsidP="00B50396">
      <w:pPr>
        <w:spacing w:line="276" w:lineRule="auto"/>
        <w:ind w:left="-864" w:right="-864"/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</w:pPr>
      <w:r w:rsidRPr="00F65579">
        <w:rPr>
          <w:rFonts w:ascii="Comic Sans MS" w:hAnsi="Comic Sans MS"/>
          <w:color w:val="C45911" w:themeColor="accent2" w:themeShade="BF"/>
          <w:sz w:val="32"/>
          <w:szCs w:val="32"/>
          <w:lang w:bidi="ar-EG"/>
        </w:rPr>
        <w:t>e. Previous positive experiences</w:t>
      </w:r>
    </w:p>
    <w:p w14:paraId="0E589583" w14:textId="09F84C5C" w:rsidR="00973D4A" w:rsidRDefault="00973D4A" w:rsidP="00973D4A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15962EA1" w14:textId="3D879BB9" w:rsidR="00B50396" w:rsidRDefault="00B50396" w:rsidP="00973D4A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166DDBC1" w14:textId="77777777" w:rsidR="00B50396" w:rsidRDefault="00B50396" w:rsidP="00973D4A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70CB322D" w14:textId="0A81EFEE" w:rsidR="00973D4A" w:rsidRPr="00303FC6" w:rsidRDefault="004F1FC4" w:rsidP="00973D4A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lastRenderedPageBreak/>
        <w:t xml:space="preserve">7-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How would you rate the accuracy of estimated delivery times on the food app or website you use?</w:t>
      </w:r>
    </w:p>
    <w:p w14:paraId="66969A2A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a. </w:t>
      </w: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Very accurate </w:t>
      </w:r>
    </w:p>
    <w:p w14:paraId="6D200CF9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b. Somewhat accurate </w:t>
      </w:r>
    </w:p>
    <w:p w14:paraId="3BFFC76C" w14:textId="77777777" w:rsidR="00B50396" w:rsidRDefault="00973D4A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c. Neutral </w:t>
      </w:r>
    </w:p>
    <w:p w14:paraId="35DE23C0" w14:textId="019E967C" w:rsidR="00973D4A" w:rsidRDefault="00973D4A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>d. Inaccurate</w:t>
      </w:r>
    </w:p>
    <w:p w14:paraId="1BA40EF2" w14:textId="77777777" w:rsidR="00973D4A" w:rsidRPr="00973D4A" w:rsidRDefault="00973D4A" w:rsidP="00973D4A">
      <w:pPr>
        <w:spacing w:line="276" w:lineRule="auto"/>
        <w:ind w:left="-864" w:right="-864"/>
        <w:jc w:val="center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18CAFAE5" w14:textId="0A5D326E" w:rsidR="00470CC7" w:rsidRPr="00303FC6" w:rsidRDefault="00470CC7" w:rsidP="00430F5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rtl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8- </w:t>
      </w:r>
      <w:r w:rsidR="006A1C19"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Which payment method do you prefer, cash or visa, when using a food app or website?</w:t>
      </w:r>
    </w:p>
    <w:p w14:paraId="2E7F5C3D" w14:textId="77777777" w:rsidR="00B50396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 xml:space="preserve">a. Cash </w:t>
      </w:r>
    </w:p>
    <w:p w14:paraId="41307B22" w14:textId="5E9252CD" w:rsidR="00BD6D3F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>b. Visa/MasterCard</w:t>
      </w:r>
    </w:p>
    <w:p w14:paraId="115F6166" w14:textId="24D2A2EB" w:rsidR="00BD6D3F" w:rsidRDefault="00BD6D3F" w:rsidP="00BD6D3F">
      <w:pPr>
        <w:spacing w:line="276" w:lineRule="auto"/>
        <w:ind w:left="-864" w:right="-864"/>
        <w:jc w:val="center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500292DB" w14:textId="75AD89AF" w:rsidR="006A1C19" w:rsidRPr="00303FC6" w:rsidRDefault="006A1C19" w:rsidP="00430F5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9-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How satisfied are you with the customer service of a food app or website you've used before?</w:t>
      </w:r>
      <w:r w:rsidR="00F65579" w:rsidRPr="00F65579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 </w:t>
      </w:r>
      <w:r w:rsidR="00F65579"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And why?</w:t>
      </w:r>
    </w:p>
    <w:p w14:paraId="6064ADCB" w14:textId="77777777" w:rsidR="00B50396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>a. Very satisfied</w:t>
      </w:r>
    </w:p>
    <w:p w14:paraId="7FD204A3" w14:textId="77777777" w:rsidR="00B50396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 xml:space="preserve"> b. Somewhat satisfied </w:t>
      </w:r>
    </w:p>
    <w:p w14:paraId="6BBF4BFA" w14:textId="77777777" w:rsidR="00B50396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>c. Neutral d. Somewhat dissatisfied</w:t>
      </w:r>
    </w:p>
    <w:p w14:paraId="088D2F95" w14:textId="3708E829" w:rsidR="00BD6D3F" w:rsidRPr="00BD6D3F" w:rsidRDefault="00BD6D3F" w:rsidP="00B50396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  <w:r w:rsidRPr="00BD6D3F">
        <w:rPr>
          <w:rFonts w:ascii="Comic Sans MS" w:hAnsi="Comic Sans MS"/>
          <w:color w:val="0070C0"/>
          <w:sz w:val="32"/>
          <w:szCs w:val="32"/>
          <w:lang w:bidi="ar-EG"/>
        </w:rPr>
        <w:t xml:space="preserve"> e. Very dissatisfied</w:t>
      </w:r>
    </w:p>
    <w:p w14:paraId="2EB66F7F" w14:textId="77777777" w:rsidR="00BD6D3F" w:rsidRDefault="00BD6D3F" w:rsidP="00430F56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5D400DDB" w14:textId="77777777" w:rsidR="00B50396" w:rsidRDefault="006A1C19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10- </w:t>
      </w:r>
      <w:r w:rsidR="00BD6D3F"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Is the inclusion of nutritional information for menu items important to you when using a food app or website?</w:t>
      </w:r>
      <w:r w:rsidR="009A01F4" w:rsidRPr="009A01F4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 </w:t>
      </w:r>
      <w:r w:rsidR="009A01F4"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And why?</w:t>
      </w:r>
    </w:p>
    <w:p w14:paraId="0741DD91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a. Yes </w:t>
      </w:r>
    </w:p>
    <w:p w14:paraId="540FCA50" w14:textId="7A3CBD94" w:rsidR="00303FC6" w:rsidRP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 b. No</w:t>
      </w:r>
    </w:p>
    <w:p w14:paraId="43CA8FA4" w14:textId="3B81DCB5" w:rsidR="00303FC6" w:rsidRDefault="00303FC6" w:rsidP="00303FC6">
      <w:pPr>
        <w:spacing w:line="276" w:lineRule="auto"/>
        <w:ind w:right="-864"/>
        <w:jc w:val="center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45D7257B" w14:textId="77777777" w:rsidR="00B50396" w:rsidRDefault="00B50396" w:rsidP="00067CCD">
      <w:pPr>
        <w:spacing w:line="276" w:lineRule="auto"/>
        <w:ind w:left="-864" w:right="-864"/>
        <w:rPr>
          <w:rFonts w:ascii="Comic Sans MS" w:hAnsi="Comic Sans MS"/>
          <w:color w:val="0070C0"/>
          <w:sz w:val="32"/>
          <w:szCs w:val="32"/>
          <w:lang w:bidi="ar-EG"/>
        </w:rPr>
      </w:pPr>
    </w:p>
    <w:p w14:paraId="401BEF83" w14:textId="0F9442E6" w:rsidR="009A01F4" w:rsidRDefault="00303FC6" w:rsidP="00067CCD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lastRenderedPageBreak/>
        <w:t xml:space="preserve">11-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How did you first learn about the food app you have used before?</w:t>
      </w:r>
      <w:r w:rsidR="00F65579" w:rsidRPr="00F65579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 </w:t>
      </w:r>
    </w:p>
    <w:p w14:paraId="477AB3D7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>a. App store recommendation</w:t>
      </w:r>
    </w:p>
    <w:p w14:paraId="7028EFD7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 b. Social media advertisement </w:t>
      </w:r>
    </w:p>
    <w:p w14:paraId="464AD70A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c. </w:t>
      </w:r>
      <w:r>
        <w:rPr>
          <w:rFonts w:ascii="Comic Sans MS" w:hAnsi="Comic Sans MS"/>
          <w:color w:val="5B9BD5" w:themeColor="accent1"/>
          <w:sz w:val="32"/>
          <w:szCs w:val="32"/>
          <w:lang w:bidi="ar-EG"/>
        </w:rPr>
        <w:t>F</w:t>
      </w: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riends or family </w:t>
      </w:r>
    </w:p>
    <w:p w14:paraId="7A6FD256" w14:textId="6D85EFBB" w:rsidR="00303FC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>d. Online search</w:t>
      </w:r>
    </w:p>
    <w:p w14:paraId="0DA0B2DF" w14:textId="28F3A0BC" w:rsidR="00F65579" w:rsidRDefault="00F65579" w:rsidP="00303FC6">
      <w:pPr>
        <w:spacing w:line="276" w:lineRule="auto"/>
        <w:ind w:left="-864" w:right="-864"/>
        <w:jc w:val="center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</w:p>
    <w:p w14:paraId="7F346E72" w14:textId="3B137013" w:rsidR="00303FC6" w:rsidRDefault="00303FC6" w:rsidP="00303FC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  <w:t xml:space="preserve">12 - </w:t>
      </w:r>
      <w:r w:rsidRPr="00303FC6">
        <w:rPr>
          <w:rFonts w:ascii="Comic Sans MS" w:hAnsi="Comic Sans MS"/>
          <w:color w:val="000000" w:themeColor="text1"/>
          <w:sz w:val="32"/>
          <w:szCs w:val="32"/>
          <w:lang w:bidi="ar-EG"/>
        </w:rPr>
        <w:t>In terms of user experience, how would you rate the navigation and overall usability of the food app or website you currently use?</w:t>
      </w:r>
    </w:p>
    <w:p w14:paraId="69542B49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a. Excellent </w:t>
      </w:r>
    </w:p>
    <w:p w14:paraId="68616B24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b. Good </w:t>
      </w:r>
    </w:p>
    <w:p w14:paraId="5EDEEB3E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c. Fair </w:t>
      </w:r>
    </w:p>
    <w:p w14:paraId="73BF6CEE" w14:textId="7C583464" w:rsidR="00303FC6" w:rsidRPr="00303FC6" w:rsidRDefault="00303FC6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303FC6">
        <w:rPr>
          <w:rFonts w:ascii="Comic Sans MS" w:hAnsi="Comic Sans MS"/>
          <w:color w:val="5B9BD5" w:themeColor="accent1"/>
          <w:sz w:val="32"/>
          <w:szCs w:val="32"/>
          <w:lang w:bidi="ar-EG"/>
        </w:rPr>
        <w:t>d. Poor</w:t>
      </w:r>
    </w:p>
    <w:p w14:paraId="284CECD6" w14:textId="77777777" w:rsidR="00303FC6" w:rsidRDefault="00303FC6" w:rsidP="00430F56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41B873C6" w14:textId="77777777" w:rsidR="00B50396" w:rsidRDefault="00303FC6" w:rsidP="00B50396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  <w:t>13-</w:t>
      </w:r>
      <w:r w:rsidRPr="00BD2572">
        <w:rPr>
          <w:rFonts w:ascii="Comic Sans MS" w:hAnsi="Comic Sans MS"/>
          <w:color w:val="000000" w:themeColor="text1"/>
          <w:sz w:val="32"/>
          <w:szCs w:val="32"/>
          <w:lang w:bidi="ar-EG"/>
        </w:rPr>
        <w:t xml:space="preserve"> </w:t>
      </w:r>
      <w:r w:rsidR="00BD2572" w:rsidRPr="00BD2572">
        <w:rPr>
          <w:rFonts w:ascii="Comic Sans MS" w:hAnsi="Comic Sans MS"/>
          <w:color w:val="000000" w:themeColor="text1"/>
          <w:sz w:val="32"/>
          <w:szCs w:val="32"/>
          <w:lang w:bidi="ar-EG"/>
        </w:rPr>
        <w:t>Would you recommend your favorite food app or website to others?</w:t>
      </w:r>
    </w:p>
    <w:p w14:paraId="12D35F36" w14:textId="51F867F1" w:rsidR="00B50396" w:rsidRDefault="00F65579" w:rsidP="00B50396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 xml:space="preserve">a. Yes </w:t>
      </w:r>
    </w:p>
    <w:p w14:paraId="0A9CA1C5" w14:textId="101F10C7" w:rsidR="00F65579" w:rsidRPr="00B50396" w:rsidRDefault="00F65579" w:rsidP="00B50396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  <w:r w:rsidRPr="00973D4A">
        <w:rPr>
          <w:rFonts w:ascii="Comic Sans MS" w:hAnsi="Comic Sans MS"/>
          <w:color w:val="0070C0"/>
          <w:sz w:val="32"/>
          <w:szCs w:val="32"/>
          <w:lang w:bidi="ar-EG"/>
        </w:rPr>
        <w:t>b. No</w:t>
      </w:r>
    </w:p>
    <w:p w14:paraId="54F858A6" w14:textId="566DBAD6" w:rsidR="00BD2572" w:rsidRDefault="00BD2572" w:rsidP="00BD2572">
      <w:pPr>
        <w:spacing w:line="276" w:lineRule="auto"/>
        <w:ind w:left="-864" w:right="-864"/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</w:pPr>
    </w:p>
    <w:p w14:paraId="52B6D8BA" w14:textId="5E653E01" w:rsidR="00BD2572" w:rsidRDefault="00BD2572" w:rsidP="00BD2572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>
        <w:rPr>
          <w:rFonts w:ascii="Comic Sans MS" w:hAnsi="Comic Sans MS"/>
          <w:color w:val="262626" w:themeColor="text1" w:themeTint="D9"/>
          <w:sz w:val="32"/>
          <w:szCs w:val="32"/>
          <w:lang w:bidi="ar-EG"/>
        </w:rPr>
        <w:t xml:space="preserve">14- </w:t>
      </w:r>
      <w:r w:rsidRPr="00BD2572">
        <w:rPr>
          <w:rFonts w:ascii="Comic Sans MS" w:hAnsi="Comic Sans MS"/>
          <w:color w:val="000000" w:themeColor="text1"/>
          <w:sz w:val="32"/>
          <w:szCs w:val="32"/>
          <w:lang w:bidi="ar-EG"/>
        </w:rPr>
        <w:t>How important is it for a food app or website to provide a responsive and helpful customer support system?</w:t>
      </w:r>
    </w:p>
    <w:p w14:paraId="5CA99806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a. Very important </w:t>
      </w:r>
    </w:p>
    <w:p w14:paraId="57B60BF2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b. Somewhat important </w:t>
      </w:r>
    </w:p>
    <w:p w14:paraId="3F8AE7B7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c. Neutral </w:t>
      </w:r>
    </w:p>
    <w:p w14:paraId="1A5726FA" w14:textId="7DF51DF3" w:rsidR="00BD2572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>d. Not important</w:t>
      </w:r>
    </w:p>
    <w:p w14:paraId="7E7B233E" w14:textId="55040E9D" w:rsidR="00BD2572" w:rsidRDefault="00BD2572" w:rsidP="00BD2572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</w:p>
    <w:p w14:paraId="17B17813" w14:textId="03597F11" w:rsidR="00BD2572" w:rsidRDefault="00BD2572" w:rsidP="00BD2572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  <w:r w:rsidRPr="00BD2572">
        <w:rPr>
          <w:rFonts w:ascii="Comic Sans MS" w:hAnsi="Comic Sans MS"/>
          <w:color w:val="000000" w:themeColor="text1"/>
          <w:sz w:val="32"/>
          <w:szCs w:val="32"/>
          <w:lang w:bidi="ar-EG"/>
        </w:rPr>
        <w:lastRenderedPageBreak/>
        <w:t xml:space="preserve">15- </w:t>
      </w:r>
      <w:r w:rsidRPr="00BD2572">
        <w:rPr>
          <w:rFonts w:ascii="Comic Sans MS" w:hAnsi="Comic Sans MS"/>
          <w:color w:val="000000" w:themeColor="text1"/>
          <w:sz w:val="32"/>
          <w:szCs w:val="32"/>
          <w:lang w:bidi="ar-EG"/>
        </w:rPr>
        <w:t>In your opinion, how important is the accuracy of order tracking and real-time updates during the delivery process?</w:t>
      </w:r>
    </w:p>
    <w:p w14:paraId="3E4B565B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a. Very important </w:t>
      </w:r>
    </w:p>
    <w:p w14:paraId="13901E98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b. Somewhat important </w:t>
      </w:r>
    </w:p>
    <w:p w14:paraId="5E326CD2" w14:textId="77777777" w:rsidR="00B50396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 xml:space="preserve">c. Neutral </w:t>
      </w:r>
    </w:p>
    <w:p w14:paraId="1B6C5D09" w14:textId="1AF2584E" w:rsidR="00BD2572" w:rsidRPr="00BD2572" w:rsidRDefault="00BD2572" w:rsidP="00B50396">
      <w:pPr>
        <w:spacing w:line="276" w:lineRule="auto"/>
        <w:ind w:left="-864" w:right="-864"/>
        <w:rPr>
          <w:rFonts w:ascii="Comic Sans MS" w:hAnsi="Comic Sans MS"/>
          <w:color w:val="5B9BD5" w:themeColor="accent1"/>
          <w:sz w:val="32"/>
          <w:szCs w:val="32"/>
          <w:lang w:bidi="ar-EG"/>
        </w:rPr>
      </w:pPr>
      <w:r w:rsidRPr="00BD2572">
        <w:rPr>
          <w:rFonts w:ascii="Comic Sans MS" w:hAnsi="Comic Sans MS"/>
          <w:color w:val="5B9BD5" w:themeColor="accent1"/>
          <w:sz w:val="32"/>
          <w:szCs w:val="32"/>
          <w:lang w:bidi="ar-EG"/>
        </w:rPr>
        <w:t>d. Not important</w:t>
      </w:r>
    </w:p>
    <w:p w14:paraId="16C753F8" w14:textId="77777777" w:rsidR="00BD2572" w:rsidRPr="00BD2572" w:rsidRDefault="00BD2572" w:rsidP="00BD2572">
      <w:pPr>
        <w:spacing w:line="276" w:lineRule="auto"/>
        <w:ind w:left="-864" w:right="-864"/>
        <w:rPr>
          <w:rFonts w:ascii="Comic Sans MS" w:hAnsi="Comic Sans MS"/>
          <w:color w:val="000000" w:themeColor="text1"/>
          <w:sz w:val="32"/>
          <w:szCs w:val="32"/>
          <w:lang w:bidi="ar-EG"/>
        </w:rPr>
      </w:pPr>
    </w:p>
    <w:sectPr w:rsidR="00BD2572" w:rsidRPr="00BD2572" w:rsidSect="004F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81EC7"/>
    <w:multiLevelType w:val="hybridMultilevel"/>
    <w:tmpl w:val="2716F164"/>
    <w:lvl w:ilvl="0" w:tplc="CCAA2614">
      <w:start w:val="1"/>
      <w:numFmt w:val="lowerLetter"/>
      <w:lvlText w:val="%1."/>
      <w:lvlJc w:val="left"/>
      <w:pPr>
        <w:ind w:left="-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5E6CEF"/>
    <w:multiLevelType w:val="hybridMultilevel"/>
    <w:tmpl w:val="DAE2C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A1"/>
    <w:rsid w:val="00067CCD"/>
    <w:rsid w:val="00154F81"/>
    <w:rsid w:val="00303FC6"/>
    <w:rsid w:val="003408A1"/>
    <w:rsid w:val="00430F56"/>
    <w:rsid w:val="00470CC7"/>
    <w:rsid w:val="004F1FC4"/>
    <w:rsid w:val="00645252"/>
    <w:rsid w:val="006A1C19"/>
    <w:rsid w:val="006D3D74"/>
    <w:rsid w:val="007710F2"/>
    <w:rsid w:val="0083569A"/>
    <w:rsid w:val="008625F8"/>
    <w:rsid w:val="008D2266"/>
    <w:rsid w:val="008D6EEA"/>
    <w:rsid w:val="00973D4A"/>
    <w:rsid w:val="009A01F4"/>
    <w:rsid w:val="00A9204E"/>
    <w:rsid w:val="00B05476"/>
    <w:rsid w:val="00B50396"/>
    <w:rsid w:val="00BD2572"/>
    <w:rsid w:val="00BD6D3F"/>
    <w:rsid w:val="00D2143F"/>
    <w:rsid w:val="00D464FF"/>
    <w:rsid w:val="00E56BE8"/>
    <w:rsid w:val="00F123F9"/>
    <w:rsid w:val="00F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BB32"/>
  <w15:chartTrackingRefBased/>
  <w15:docId w15:val="{EF3CCF8A-F59F-4AE5-8998-D7D6BE10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79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D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F835415A-CBA7-4FD5-98F2-5DB4CD19A6A9%7d\%7bB3B7C465-06E7-4937-9A5E-602FC6DB2B6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2833B3-5A3D-4C9F-A452-E4B6960D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{B3B7C465-06E7-4937-9A5E-602FC6DB2B65}tf02786999_win32</Template>
  <TotalTime>32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Mahmoud Abdelaty</cp:lastModifiedBy>
  <cp:revision>11</cp:revision>
  <dcterms:created xsi:type="dcterms:W3CDTF">2023-12-20T10:23:00Z</dcterms:created>
  <dcterms:modified xsi:type="dcterms:W3CDTF">2023-12-20T10:54:00Z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